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330"/>
        <w:gridCol w:w="1252"/>
        <w:gridCol w:w="1594"/>
        <w:gridCol w:w="3174"/>
      </w:tblGrid>
      <w:tr w:rsidR="000C327F" w:rsidRPr="007324BD" w14:paraId="6444BB04" w14:textId="77777777" w:rsidTr="000E3612">
        <w:trPr>
          <w:cantSplit/>
          <w:trHeight w:val="1491"/>
          <w:tblHeader/>
          <w:jc w:val="center"/>
        </w:trPr>
        <w:tc>
          <w:tcPr>
            <w:tcW w:w="9532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tbl>
            <w:tblPr>
              <w:tblW w:w="5000" w:type="pct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6"/>
              <w:gridCol w:w="4582"/>
            </w:tblGrid>
            <w:tr w:rsidR="000E3612" w14:paraId="2260CC6B" w14:textId="77777777" w:rsidTr="0017039B">
              <w:tc>
                <w:tcPr>
                  <w:tcW w:w="4788" w:type="dxa"/>
                </w:tcPr>
                <w:p w14:paraId="365FF0E8" w14:textId="77777777" w:rsidR="000E3612" w:rsidRDefault="001C6E78" w:rsidP="000E3612">
                  <w:pPr>
                    <w:pStyle w:val="NoSpacing"/>
                  </w:pPr>
                  <w:r>
                    <w:rPr>
                      <w:noProof/>
                      <w:lang w:val="en-NZ" w:eastAsia="en-NZ"/>
                    </w:rPr>
                    <w:drawing>
                      <wp:inline distT="0" distB="0" distL="0" distR="0" wp14:anchorId="1A113B29" wp14:editId="22175E00">
                        <wp:extent cx="1005840" cy="548640"/>
                        <wp:effectExtent l="0" t="0" r="3810" b="0"/>
                        <wp:docPr id="1" name="Picture 1" descr="Logo placehol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5840" cy="548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88" w:type="dxa"/>
                </w:tcPr>
                <w:p w14:paraId="19A9CE6C" w14:textId="131F3EB1" w:rsidR="000E3612" w:rsidRDefault="00022FF2" w:rsidP="00022FF2">
                  <w:pPr>
                    <w:pStyle w:val="Heading1"/>
                  </w:pPr>
                  <w:r>
                    <w:t>Dream Getaways</w:t>
                  </w:r>
                </w:p>
              </w:tc>
            </w:tr>
          </w:tbl>
          <w:p w14:paraId="768EEDC6" w14:textId="77777777" w:rsidR="000C327F" w:rsidRDefault="000C327F" w:rsidP="00326F1B">
            <w:pPr>
              <w:pStyle w:val="Heading1"/>
            </w:pPr>
          </w:p>
        </w:tc>
      </w:tr>
      <w:tr w:rsidR="00C81188" w:rsidRPr="007324BD" w14:paraId="6C999754" w14:textId="77777777" w:rsidTr="000C327F">
        <w:trPr>
          <w:cantSplit/>
          <w:trHeight w:val="288"/>
          <w:jc w:val="center"/>
        </w:trPr>
        <w:tc>
          <w:tcPr>
            <w:tcW w:w="9532" w:type="dxa"/>
            <w:gridSpan w:val="4"/>
            <w:shd w:val="clear" w:color="auto" w:fill="D9D9D9" w:themeFill="background1" w:themeFillShade="D9"/>
            <w:vAlign w:val="center"/>
          </w:tcPr>
          <w:p w14:paraId="3BC76C7C" w14:textId="77777777" w:rsidR="00C81188" w:rsidRPr="007324BD" w:rsidRDefault="00E453E9" w:rsidP="00E75ECC">
            <w:pPr>
              <w:pStyle w:val="Heading2"/>
            </w:pPr>
            <w:r>
              <w:t xml:space="preserve">Customer </w:t>
            </w:r>
            <w:r w:rsidR="00E75ECC">
              <w:t>Details</w:t>
            </w:r>
          </w:p>
        </w:tc>
      </w:tr>
      <w:tr w:rsidR="0024648C" w:rsidRPr="007324BD" w14:paraId="0E385AB8" w14:textId="77777777" w:rsidTr="000C327F">
        <w:trPr>
          <w:cantSplit/>
          <w:trHeight w:val="259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14:paraId="5B4F59E4" w14:textId="77777777" w:rsidR="0024648C" w:rsidRPr="007324BD" w:rsidRDefault="00C670E0" w:rsidP="00326F1B">
            <w:r>
              <w:t>Surname:</w:t>
            </w:r>
          </w:p>
        </w:tc>
      </w:tr>
      <w:tr w:rsidR="00E75ECC" w:rsidRPr="007324BD" w14:paraId="5FB4FD9A" w14:textId="77777777" w:rsidTr="000C327F">
        <w:trPr>
          <w:cantSplit/>
          <w:trHeight w:val="259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14:paraId="22FD04FC" w14:textId="77777777" w:rsidR="00E75ECC" w:rsidRPr="007324BD" w:rsidRDefault="00C670E0" w:rsidP="00326F1B">
            <w:r>
              <w:t>First name:</w:t>
            </w:r>
          </w:p>
        </w:tc>
      </w:tr>
      <w:tr w:rsidR="00C92FF3" w:rsidRPr="007324BD" w14:paraId="6D283C1B" w14:textId="77777777" w:rsidTr="00C670E0">
        <w:trPr>
          <w:cantSplit/>
          <w:trHeight w:val="259"/>
          <w:jc w:val="center"/>
        </w:trPr>
        <w:tc>
          <w:tcPr>
            <w:tcW w:w="3391" w:type="dxa"/>
            <w:shd w:val="clear" w:color="auto" w:fill="auto"/>
            <w:vAlign w:val="center"/>
          </w:tcPr>
          <w:p w14:paraId="3D71F6C7" w14:textId="77777777" w:rsidR="00C81188" w:rsidRPr="007324BD" w:rsidRDefault="00E75ECC" w:rsidP="00326F1B">
            <w:r>
              <w:t>Email:</w:t>
            </w:r>
          </w:p>
        </w:tc>
        <w:tc>
          <w:tcPr>
            <w:tcW w:w="2905" w:type="dxa"/>
            <w:gridSpan w:val="2"/>
            <w:shd w:val="clear" w:color="auto" w:fill="auto"/>
            <w:vAlign w:val="center"/>
          </w:tcPr>
          <w:p w14:paraId="58151778" w14:textId="77777777" w:rsidR="00C81188" w:rsidRPr="007324BD" w:rsidRDefault="00E75ECC" w:rsidP="00326F1B">
            <w:r w:rsidRPr="007324BD">
              <w:t>Phone</w:t>
            </w:r>
            <w:r>
              <w:t>:</w:t>
            </w:r>
          </w:p>
        </w:tc>
        <w:tc>
          <w:tcPr>
            <w:tcW w:w="3236" w:type="dxa"/>
            <w:shd w:val="clear" w:color="auto" w:fill="auto"/>
            <w:vAlign w:val="center"/>
          </w:tcPr>
          <w:p w14:paraId="3C323501" w14:textId="77777777" w:rsidR="00C81188" w:rsidRPr="007324BD" w:rsidRDefault="00E75ECC" w:rsidP="00326F1B">
            <w:r>
              <w:t>Mobile</w:t>
            </w:r>
            <w:r w:rsidR="001D2340">
              <w:t>:</w:t>
            </w:r>
          </w:p>
        </w:tc>
      </w:tr>
      <w:tr w:rsidR="00C81188" w:rsidRPr="007324BD" w14:paraId="21AB024A" w14:textId="77777777" w:rsidTr="000C327F">
        <w:trPr>
          <w:cantSplit/>
          <w:trHeight w:val="259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14:paraId="3B96C25B" w14:textId="77777777" w:rsidR="00AE1F72" w:rsidRPr="007324BD" w:rsidRDefault="00AE1F72" w:rsidP="00326F1B">
            <w:r w:rsidRPr="007324BD">
              <w:t xml:space="preserve">Current </w:t>
            </w:r>
            <w:r w:rsidR="001D2340">
              <w:t>a</w:t>
            </w:r>
            <w:r w:rsidR="00C81188" w:rsidRPr="007324BD">
              <w:t>ddress</w:t>
            </w:r>
            <w:r w:rsidR="001D2340">
              <w:t>:</w:t>
            </w:r>
          </w:p>
        </w:tc>
      </w:tr>
      <w:tr w:rsidR="00C92FF3" w:rsidRPr="007324BD" w14:paraId="357E4A8F" w14:textId="77777777" w:rsidTr="00C670E0">
        <w:trPr>
          <w:cantSplit/>
          <w:trHeight w:val="259"/>
          <w:jc w:val="center"/>
        </w:trPr>
        <w:tc>
          <w:tcPr>
            <w:tcW w:w="3391" w:type="dxa"/>
            <w:shd w:val="clear" w:color="auto" w:fill="auto"/>
            <w:vAlign w:val="center"/>
          </w:tcPr>
          <w:p w14:paraId="38839392" w14:textId="77777777" w:rsidR="009622B2" w:rsidRPr="007324BD" w:rsidRDefault="009622B2" w:rsidP="00326F1B">
            <w:r w:rsidRPr="007324BD">
              <w:t>City</w:t>
            </w:r>
            <w:r w:rsidR="001D2340">
              <w:t>:</w:t>
            </w:r>
          </w:p>
        </w:tc>
        <w:tc>
          <w:tcPr>
            <w:tcW w:w="2905" w:type="dxa"/>
            <w:gridSpan w:val="2"/>
            <w:shd w:val="clear" w:color="auto" w:fill="auto"/>
            <w:vAlign w:val="center"/>
          </w:tcPr>
          <w:p w14:paraId="2AC114D8" w14:textId="77777777" w:rsidR="009622B2" w:rsidRPr="007324BD" w:rsidRDefault="009622B2" w:rsidP="00326F1B">
            <w:r w:rsidRPr="007324BD">
              <w:t>State</w:t>
            </w:r>
            <w:r w:rsidR="001D2340">
              <w:t>:</w:t>
            </w:r>
          </w:p>
        </w:tc>
        <w:tc>
          <w:tcPr>
            <w:tcW w:w="3236" w:type="dxa"/>
            <w:shd w:val="clear" w:color="auto" w:fill="auto"/>
            <w:vAlign w:val="center"/>
          </w:tcPr>
          <w:p w14:paraId="4C495CEA" w14:textId="77777777" w:rsidR="009622B2" w:rsidRPr="007324BD" w:rsidRDefault="00E453E9" w:rsidP="00326F1B">
            <w:r>
              <w:t>Post</w:t>
            </w:r>
            <w:r w:rsidR="00900794">
              <w:t xml:space="preserve"> Code</w:t>
            </w:r>
            <w:r w:rsidR="001D2340">
              <w:t>:</w:t>
            </w:r>
          </w:p>
        </w:tc>
      </w:tr>
      <w:tr w:rsidR="009622B2" w:rsidRPr="007324BD" w14:paraId="7FF01C2E" w14:textId="77777777" w:rsidTr="000C327F">
        <w:trPr>
          <w:cantSplit/>
          <w:trHeight w:val="288"/>
          <w:jc w:val="center"/>
        </w:trPr>
        <w:tc>
          <w:tcPr>
            <w:tcW w:w="9532" w:type="dxa"/>
            <w:gridSpan w:val="4"/>
            <w:shd w:val="clear" w:color="auto" w:fill="D9D9D9" w:themeFill="background1" w:themeFillShade="D9"/>
            <w:vAlign w:val="center"/>
          </w:tcPr>
          <w:p w14:paraId="48FF29B7" w14:textId="77777777" w:rsidR="009622B2" w:rsidRPr="007324BD" w:rsidRDefault="00E453E9" w:rsidP="00E75ECC">
            <w:pPr>
              <w:pStyle w:val="Heading2"/>
            </w:pPr>
            <w:r>
              <w:t xml:space="preserve">Booking </w:t>
            </w:r>
            <w:r w:rsidR="009622B2" w:rsidRPr="007324BD">
              <w:t>Information</w:t>
            </w:r>
            <w:r w:rsidR="00DC6F1A">
              <w:t>/Acommodation</w:t>
            </w:r>
          </w:p>
        </w:tc>
      </w:tr>
      <w:tr w:rsidR="0056338C" w:rsidRPr="007324BD" w14:paraId="02008C59" w14:textId="77777777" w:rsidTr="000C327F">
        <w:trPr>
          <w:cantSplit/>
          <w:trHeight w:val="259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14:paraId="39761496" w14:textId="77777777" w:rsidR="0056338C" w:rsidRPr="007324BD" w:rsidRDefault="00C670E0" w:rsidP="00326F1B">
            <w:r>
              <w:t>Surname:</w:t>
            </w:r>
          </w:p>
        </w:tc>
      </w:tr>
      <w:tr w:rsidR="00C670E0" w:rsidRPr="007324BD" w14:paraId="3D2BBA1C" w14:textId="77777777" w:rsidTr="000C327F">
        <w:trPr>
          <w:cantSplit/>
          <w:trHeight w:val="259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14:paraId="6A14DB3E" w14:textId="77777777" w:rsidR="00C670E0" w:rsidRDefault="00C670E0" w:rsidP="00326F1B">
            <w:r>
              <w:t>First name:</w:t>
            </w:r>
          </w:p>
        </w:tc>
      </w:tr>
      <w:tr w:rsidR="009C7D71" w:rsidRPr="007324BD" w14:paraId="415C0E15" w14:textId="77777777" w:rsidTr="00C670E0">
        <w:trPr>
          <w:cantSplit/>
          <w:trHeight w:val="259"/>
          <w:jc w:val="center"/>
        </w:trPr>
        <w:tc>
          <w:tcPr>
            <w:tcW w:w="3391" w:type="dxa"/>
            <w:shd w:val="clear" w:color="auto" w:fill="auto"/>
            <w:vAlign w:val="center"/>
          </w:tcPr>
          <w:p w14:paraId="518F93D2" w14:textId="77777777" w:rsidR="00532E88" w:rsidRPr="007324BD" w:rsidRDefault="000C327F" w:rsidP="00326F1B">
            <w:r>
              <w:t>Arrival date</w:t>
            </w:r>
            <w:r w:rsidR="001D2340">
              <w:t>:</w:t>
            </w:r>
          </w:p>
        </w:tc>
        <w:tc>
          <w:tcPr>
            <w:tcW w:w="2905" w:type="dxa"/>
            <w:gridSpan w:val="2"/>
            <w:shd w:val="clear" w:color="auto" w:fill="auto"/>
            <w:vAlign w:val="center"/>
          </w:tcPr>
          <w:p w14:paraId="0C26BC5A" w14:textId="77777777" w:rsidR="00532E88" w:rsidRPr="007324BD" w:rsidRDefault="000C327F" w:rsidP="00326F1B">
            <w:r>
              <w:t>Department date</w:t>
            </w:r>
            <w:r w:rsidR="001D2340">
              <w:t>:</w:t>
            </w:r>
          </w:p>
        </w:tc>
        <w:tc>
          <w:tcPr>
            <w:tcW w:w="3236" w:type="dxa"/>
            <w:shd w:val="clear" w:color="auto" w:fill="auto"/>
            <w:vAlign w:val="center"/>
          </w:tcPr>
          <w:p w14:paraId="45149319" w14:textId="77777777" w:rsidR="00532E88" w:rsidRPr="007324BD" w:rsidRDefault="000C327F" w:rsidP="00326F1B">
            <w:r>
              <w:t>Estimated arrival time:</w:t>
            </w:r>
          </w:p>
        </w:tc>
      </w:tr>
      <w:tr w:rsidR="00C92FF3" w:rsidRPr="007324BD" w14:paraId="78A7331B" w14:textId="77777777" w:rsidTr="00C670E0">
        <w:trPr>
          <w:cantSplit/>
          <w:trHeight w:val="259"/>
          <w:jc w:val="center"/>
        </w:trPr>
        <w:tc>
          <w:tcPr>
            <w:tcW w:w="3391" w:type="dxa"/>
            <w:shd w:val="clear" w:color="auto" w:fill="auto"/>
            <w:vAlign w:val="center"/>
          </w:tcPr>
          <w:p w14:paraId="039519F8" w14:textId="77777777" w:rsidR="009622B2" w:rsidRPr="007324BD" w:rsidRDefault="000C327F" w:rsidP="00326F1B">
            <w:r>
              <w:t>Number of adults</w:t>
            </w:r>
            <w:r w:rsidR="001D2340">
              <w:t>:</w:t>
            </w:r>
          </w:p>
        </w:tc>
        <w:tc>
          <w:tcPr>
            <w:tcW w:w="2905" w:type="dxa"/>
            <w:gridSpan w:val="2"/>
            <w:shd w:val="clear" w:color="auto" w:fill="auto"/>
            <w:vAlign w:val="center"/>
          </w:tcPr>
          <w:p w14:paraId="0A11E682" w14:textId="77777777" w:rsidR="009622B2" w:rsidRPr="007324BD" w:rsidRDefault="000C327F" w:rsidP="00326F1B">
            <w:r>
              <w:t>Number of children</w:t>
            </w:r>
            <w:r w:rsidR="001D2340">
              <w:t>:</w:t>
            </w:r>
          </w:p>
        </w:tc>
        <w:tc>
          <w:tcPr>
            <w:tcW w:w="3236" w:type="dxa"/>
            <w:shd w:val="clear" w:color="auto" w:fill="auto"/>
            <w:vAlign w:val="center"/>
          </w:tcPr>
          <w:p w14:paraId="6BC4D188" w14:textId="77777777" w:rsidR="009622B2" w:rsidRPr="007324BD" w:rsidRDefault="009622B2" w:rsidP="00326F1B"/>
        </w:tc>
      </w:tr>
      <w:tr w:rsidR="0071247D" w:rsidRPr="007324BD" w14:paraId="470B8A1A" w14:textId="77777777" w:rsidTr="000E3612">
        <w:trPr>
          <w:cantSplit/>
          <w:trHeight w:val="259"/>
          <w:jc w:val="center"/>
        </w:trPr>
        <w:tc>
          <w:tcPr>
            <w:tcW w:w="3391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16097CE" w14:textId="77777777" w:rsidR="0071247D" w:rsidRDefault="0071247D" w:rsidP="00326F1B"/>
        </w:tc>
        <w:tc>
          <w:tcPr>
            <w:tcW w:w="6141" w:type="dxa"/>
            <w:gridSpan w:val="3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1ACA390" w14:textId="77777777" w:rsidR="0071247D" w:rsidRPr="004B66C1" w:rsidRDefault="0071247D" w:rsidP="00326F1B">
            <w:pPr>
              <w:rPr>
                <w:rStyle w:val="ItalicsChar"/>
              </w:rPr>
            </w:pPr>
          </w:p>
        </w:tc>
      </w:tr>
      <w:tr w:rsidR="000077BD" w:rsidRPr="007324BD" w14:paraId="30B4B0F7" w14:textId="77777777" w:rsidTr="000C327F">
        <w:trPr>
          <w:cantSplit/>
          <w:trHeight w:val="288"/>
          <w:jc w:val="center"/>
        </w:trPr>
        <w:tc>
          <w:tcPr>
            <w:tcW w:w="9532" w:type="dxa"/>
            <w:gridSpan w:val="4"/>
            <w:shd w:val="clear" w:color="auto" w:fill="D9D9D9" w:themeFill="background1" w:themeFillShade="D9"/>
            <w:vAlign w:val="center"/>
          </w:tcPr>
          <w:p w14:paraId="20BDE987" w14:textId="77777777" w:rsidR="000077BD" w:rsidRPr="007324BD" w:rsidRDefault="00E75ECC" w:rsidP="00574303">
            <w:pPr>
              <w:pStyle w:val="Heading2"/>
            </w:pPr>
            <w:r>
              <w:t>meals/activaties</w:t>
            </w:r>
          </w:p>
        </w:tc>
      </w:tr>
      <w:tr w:rsidR="00F04B9B" w:rsidRPr="007324BD" w14:paraId="57D92054" w14:textId="77777777" w:rsidTr="000C327F">
        <w:trPr>
          <w:cantSplit/>
          <w:trHeight w:val="259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14:paraId="1EF5D42A" w14:textId="77777777" w:rsidR="00F04B9B" w:rsidRPr="007324BD" w:rsidRDefault="00C670E0" w:rsidP="00326F1B">
            <w:r>
              <w:t>Surname:</w:t>
            </w:r>
          </w:p>
        </w:tc>
      </w:tr>
      <w:tr w:rsidR="00C670E0" w:rsidRPr="007324BD" w14:paraId="6325E14B" w14:textId="77777777" w:rsidTr="000C327F">
        <w:trPr>
          <w:cantSplit/>
          <w:trHeight w:val="259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14:paraId="3FBA24E3" w14:textId="77777777" w:rsidR="00C670E0" w:rsidRPr="001C6E78" w:rsidRDefault="00C670E0" w:rsidP="00326F1B">
            <w:r>
              <w:t>First name:</w:t>
            </w:r>
          </w:p>
        </w:tc>
      </w:tr>
      <w:tr w:rsidR="00C670E0" w:rsidRPr="007324BD" w14:paraId="38457CF0" w14:textId="77777777" w:rsidTr="000C327F">
        <w:trPr>
          <w:cantSplit/>
          <w:trHeight w:val="259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14:paraId="3F40E95D" w14:textId="7EEA0B6C" w:rsidR="00C670E0" w:rsidRDefault="00CB5E99" w:rsidP="00CB5E99">
            <w:r>
              <w:t>Breakfast</w:t>
            </w:r>
            <w:r>
              <w:t xml:space="preserve">   </w:t>
            </w: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                              </w:t>
            </w:r>
            <w:r>
              <w:t>Lunch</w:t>
            </w:r>
            <w:r>
              <w:t xml:space="preserve">     </w:t>
            </w: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                             </w:t>
            </w:r>
            <w:r>
              <w:t>Dinner</w:t>
            </w:r>
            <w:r>
              <w:t xml:space="preserve">     </w:t>
            </w: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                         </w:t>
            </w:r>
            <w:r>
              <w:t>Desert</w:t>
            </w:r>
            <w:r>
              <w:t xml:space="preserve">   </w:t>
            </w:r>
            <w:r>
              <w:rPr>
                <w:rFonts w:ascii="MS Gothic" w:eastAsia="MS Gothic" w:hAnsi="MS Gothic" w:hint="eastAsia"/>
              </w:rPr>
              <w:t>☐</w:t>
            </w:r>
          </w:p>
        </w:tc>
      </w:tr>
      <w:tr w:rsidR="00C670E0" w:rsidRPr="007324BD" w14:paraId="36ED899E" w14:textId="77777777" w:rsidTr="000C327F">
        <w:trPr>
          <w:cantSplit/>
          <w:trHeight w:val="259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14:paraId="5CD6C918" w14:textId="77777777" w:rsidR="00C670E0" w:rsidRDefault="00C670E0" w:rsidP="00326F1B"/>
        </w:tc>
      </w:tr>
      <w:tr w:rsidR="00C92FF3" w:rsidRPr="007324BD" w14:paraId="47ECCA42" w14:textId="77777777" w:rsidTr="00C670E0">
        <w:trPr>
          <w:cantSplit/>
          <w:trHeight w:val="259"/>
          <w:jc w:val="center"/>
        </w:trPr>
        <w:tc>
          <w:tcPr>
            <w:tcW w:w="6296" w:type="dxa"/>
            <w:gridSpan w:val="3"/>
            <w:shd w:val="clear" w:color="auto" w:fill="auto"/>
            <w:vAlign w:val="center"/>
          </w:tcPr>
          <w:p w14:paraId="51C53B74" w14:textId="0833043C" w:rsidR="00C92FF3" w:rsidRPr="007324BD" w:rsidRDefault="00C92FF3" w:rsidP="00326F1B"/>
        </w:tc>
        <w:tc>
          <w:tcPr>
            <w:tcW w:w="3236" w:type="dxa"/>
            <w:shd w:val="clear" w:color="auto" w:fill="auto"/>
            <w:vAlign w:val="center"/>
          </w:tcPr>
          <w:p w14:paraId="1686AECE" w14:textId="2531F28E" w:rsidR="00C92FF3" w:rsidRPr="007324BD" w:rsidRDefault="00C92FF3" w:rsidP="00326F1B"/>
        </w:tc>
      </w:tr>
      <w:tr w:rsidR="00C92FF3" w:rsidRPr="007324BD" w14:paraId="7B91E79A" w14:textId="77777777" w:rsidTr="00C670E0">
        <w:trPr>
          <w:cantSplit/>
          <w:trHeight w:val="259"/>
          <w:jc w:val="center"/>
        </w:trPr>
        <w:tc>
          <w:tcPr>
            <w:tcW w:w="3391" w:type="dxa"/>
            <w:shd w:val="clear" w:color="auto" w:fill="auto"/>
            <w:vAlign w:val="center"/>
          </w:tcPr>
          <w:p w14:paraId="6218335F" w14:textId="30D7BF63" w:rsidR="00C92FF3" w:rsidRPr="007324BD" w:rsidRDefault="00022FF2" w:rsidP="00326F1B">
            <w:r>
              <w:t>Number of adults:</w:t>
            </w:r>
          </w:p>
        </w:tc>
        <w:tc>
          <w:tcPr>
            <w:tcW w:w="2905" w:type="dxa"/>
            <w:gridSpan w:val="2"/>
            <w:shd w:val="clear" w:color="auto" w:fill="auto"/>
            <w:vAlign w:val="center"/>
          </w:tcPr>
          <w:p w14:paraId="5577A4D8" w14:textId="2F56A443" w:rsidR="00C92FF3" w:rsidRPr="007324BD" w:rsidRDefault="00022FF2" w:rsidP="00326F1B">
            <w:r>
              <w:t>Number of children:</w:t>
            </w:r>
            <w:bookmarkStart w:id="0" w:name="_GoBack"/>
            <w:bookmarkEnd w:id="0"/>
          </w:p>
        </w:tc>
        <w:tc>
          <w:tcPr>
            <w:tcW w:w="3236" w:type="dxa"/>
            <w:shd w:val="clear" w:color="auto" w:fill="auto"/>
            <w:vAlign w:val="center"/>
          </w:tcPr>
          <w:p w14:paraId="69FBCA6F" w14:textId="4A7301DE" w:rsidR="00C92FF3" w:rsidRPr="007324BD" w:rsidRDefault="00C92FF3" w:rsidP="00326F1B"/>
        </w:tc>
      </w:tr>
      <w:tr w:rsidR="00C670E0" w:rsidRPr="007324BD" w14:paraId="4037957B" w14:textId="77777777" w:rsidTr="00C670E0">
        <w:trPr>
          <w:cantSplit/>
          <w:trHeight w:val="259"/>
          <w:jc w:val="center"/>
        </w:trPr>
        <w:tc>
          <w:tcPr>
            <w:tcW w:w="3391" w:type="dxa"/>
            <w:shd w:val="clear" w:color="auto" w:fill="auto"/>
            <w:vAlign w:val="center"/>
          </w:tcPr>
          <w:p w14:paraId="276EF2A3" w14:textId="6D435078" w:rsidR="00C670E0" w:rsidRPr="007324BD" w:rsidRDefault="00C670E0" w:rsidP="00022FF2"/>
        </w:tc>
        <w:tc>
          <w:tcPr>
            <w:tcW w:w="2905" w:type="dxa"/>
            <w:gridSpan w:val="2"/>
            <w:shd w:val="clear" w:color="auto" w:fill="auto"/>
            <w:vAlign w:val="center"/>
          </w:tcPr>
          <w:p w14:paraId="665F1C12" w14:textId="2335637E" w:rsidR="00C670E0" w:rsidRPr="007324BD" w:rsidRDefault="00C670E0" w:rsidP="00022FF2"/>
        </w:tc>
        <w:tc>
          <w:tcPr>
            <w:tcW w:w="3236" w:type="dxa"/>
            <w:shd w:val="clear" w:color="auto" w:fill="auto"/>
            <w:vAlign w:val="center"/>
          </w:tcPr>
          <w:p w14:paraId="69C4DBF7" w14:textId="0D318095" w:rsidR="00C670E0" w:rsidRPr="007324BD" w:rsidRDefault="00C670E0" w:rsidP="0017039B"/>
        </w:tc>
      </w:tr>
      <w:tr w:rsidR="00C670E0" w:rsidRPr="007324BD" w14:paraId="088E075E" w14:textId="77777777" w:rsidTr="00C670E0">
        <w:trPr>
          <w:cantSplit/>
          <w:trHeight w:val="259"/>
          <w:jc w:val="center"/>
        </w:trPr>
        <w:tc>
          <w:tcPr>
            <w:tcW w:w="3391" w:type="dxa"/>
            <w:shd w:val="clear" w:color="auto" w:fill="auto"/>
            <w:vAlign w:val="center"/>
          </w:tcPr>
          <w:p w14:paraId="2F6E681A" w14:textId="2A528944" w:rsidR="00C670E0" w:rsidRPr="007324BD" w:rsidRDefault="00C670E0" w:rsidP="0017039B"/>
        </w:tc>
        <w:tc>
          <w:tcPr>
            <w:tcW w:w="2905" w:type="dxa"/>
            <w:gridSpan w:val="2"/>
            <w:shd w:val="clear" w:color="auto" w:fill="auto"/>
            <w:vAlign w:val="center"/>
          </w:tcPr>
          <w:p w14:paraId="399C6DCF" w14:textId="54B142A5" w:rsidR="00C670E0" w:rsidRPr="007324BD" w:rsidRDefault="00C670E0" w:rsidP="0017039B"/>
        </w:tc>
        <w:tc>
          <w:tcPr>
            <w:tcW w:w="3236" w:type="dxa"/>
            <w:shd w:val="clear" w:color="auto" w:fill="auto"/>
            <w:vAlign w:val="center"/>
          </w:tcPr>
          <w:p w14:paraId="412D792A" w14:textId="77777777" w:rsidR="00C670E0" w:rsidRPr="007324BD" w:rsidRDefault="00C670E0" w:rsidP="0017039B"/>
        </w:tc>
      </w:tr>
      <w:tr w:rsidR="002C0936" w:rsidRPr="007324BD" w14:paraId="3B8F16D6" w14:textId="77777777" w:rsidTr="000C327F">
        <w:trPr>
          <w:cantSplit/>
          <w:trHeight w:val="259"/>
          <w:jc w:val="center"/>
        </w:trPr>
        <w:tc>
          <w:tcPr>
            <w:tcW w:w="9532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BBD6316" w14:textId="73C518EE" w:rsidR="002C0936" w:rsidRPr="007324BD" w:rsidRDefault="002C0936" w:rsidP="00326F1B"/>
        </w:tc>
      </w:tr>
      <w:tr w:rsidR="00D461ED" w:rsidRPr="007324BD" w14:paraId="776559DB" w14:textId="77777777" w:rsidTr="000C327F">
        <w:trPr>
          <w:cantSplit/>
          <w:trHeight w:val="288"/>
          <w:jc w:val="center"/>
        </w:trPr>
        <w:tc>
          <w:tcPr>
            <w:tcW w:w="9532" w:type="dxa"/>
            <w:gridSpan w:val="4"/>
            <w:shd w:val="clear" w:color="auto" w:fill="D9D9D9" w:themeFill="background1" w:themeFillShade="D9"/>
            <w:vAlign w:val="center"/>
          </w:tcPr>
          <w:p w14:paraId="7B6BF365" w14:textId="64A2F3CC" w:rsidR="00D461ED" w:rsidRPr="00BC0F25" w:rsidRDefault="00CB5E99" w:rsidP="00BC0F25">
            <w:pPr>
              <w:pStyle w:val="Heading2"/>
            </w:pPr>
            <w:r>
              <w:t>Check in</w:t>
            </w:r>
          </w:p>
        </w:tc>
      </w:tr>
      <w:tr w:rsidR="00EB52A5" w:rsidRPr="007324BD" w14:paraId="3FA41E05" w14:textId="77777777" w:rsidTr="000C327F">
        <w:trPr>
          <w:cantSplit/>
          <w:trHeight w:val="259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14:paraId="0635239E" w14:textId="3DB35D3E" w:rsidR="00EB52A5" w:rsidRPr="007324BD" w:rsidRDefault="00022FF2" w:rsidP="00326F1B">
            <w:r>
              <w:t>Surname:</w:t>
            </w:r>
          </w:p>
        </w:tc>
      </w:tr>
      <w:tr w:rsidR="00022FF2" w:rsidRPr="007324BD" w14:paraId="3C78D1EF" w14:textId="77777777" w:rsidTr="000C327F">
        <w:trPr>
          <w:cantSplit/>
          <w:trHeight w:val="259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14:paraId="1FB9F857" w14:textId="01AC58E5" w:rsidR="00022FF2" w:rsidRDefault="00022FF2" w:rsidP="00326F1B">
            <w:r>
              <w:t>First name:</w:t>
            </w:r>
          </w:p>
        </w:tc>
      </w:tr>
      <w:tr w:rsidR="009C7D71" w:rsidRPr="007324BD" w14:paraId="266BE8FB" w14:textId="77777777" w:rsidTr="00C670E0">
        <w:trPr>
          <w:cantSplit/>
          <w:trHeight w:val="259"/>
          <w:jc w:val="center"/>
        </w:trPr>
        <w:tc>
          <w:tcPr>
            <w:tcW w:w="3391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6207372" w14:textId="6092C0F1" w:rsidR="00EB52A5" w:rsidRPr="007324BD" w:rsidRDefault="00CB5E99" w:rsidP="00326F1B">
            <w:r>
              <w:t>Number of adults:</w:t>
            </w:r>
          </w:p>
        </w:tc>
        <w:tc>
          <w:tcPr>
            <w:tcW w:w="2905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5F996C8" w14:textId="579BFAE9" w:rsidR="00EB52A5" w:rsidRPr="007324BD" w:rsidRDefault="00CB5E99" w:rsidP="00326F1B">
            <w:r>
              <w:t>Number of children:</w:t>
            </w:r>
          </w:p>
        </w:tc>
        <w:tc>
          <w:tcPr>
            <w:tcW w:w="3236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31A639B" w14:textId="77777777" w:rsidR="00EB52A5" w:rsidRPr="007324BD" w:rsidRDefault="00EB52A5" w:rsidP="00326F1B">
            <w:r w:rsidRPr="007324BD">
              <w:t>Phone</w:t>
            </w:r>
            <w:r w:rsidR="001D2340">
              <w:t>:</w:t>
            </w:r>
          </w:p>
        </w:tc>
      </w:tr>
      <w:tr w:rsidR="00CB5E99" w:rsidRPr="007324BD" w14:paraId="00915ECA" w14:textId="77777777" w:rsidTr="00C670E0">
        <w:trPr>
          <w:cantSplit/>
          <w:trHeight w:val="259"/>
          <w:jc w:val="center"/>
        </w:trPr>
        <w:tc>
          <w:tcPr>
            <w:tcW w:w="3391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EF136C9" w14:textId="7194B947" w:rsidR="00CB5E99" w:rsidRDefault="00CB5E99" w:rsidP="00326F1B">
            <w:r>
              <w:t>I.D sited:</w:t>
            </w:r>
          </w:p>
        </w:tc>
        <w:tc>
          <w:tcPr>
            <w:tcW w:w="2905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6CF9E47" w14:textId="60024E0B" w:rsidR="00CB5E99" w:rsidRPr="007324BD" w:rsidRDefault="00CB5E99" w:rsidP="00326F1B">
            <w:r>
              <w:t>Car registration:</w:t>
            </w:r>
          </w:p>
        </w:tc>
        <w:tc>
          <w:tcPr>
            <w:tcW w:w="3236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5F7DACB" w14:textId="52F53EB3" w:rsidR="00CB5E99" w:rsidRPr="007324BD" w:rsidRDefault="00022FF2" w:rsidP="00326F1B">
            <w:r>
              <w:t>Paid: Y / N</w:t>
            </w:r>
          </w:p>
        </w:tc>
      </w:tr>
      <w:tr w:rsidR="00EB52A5" w:rsidRPr="007324BD" w14:paraId="66D1D491" w14:textId="77777777" w:rsidTr="000C327F">
        <w:trPr>
          <w:cantSplit/>
          <w:trHeight w:val="288"/>
          <w:jc w:val="center"/>
        </w:trPr>
        <w:tc>
          <w:tcPr>
            <w:tcW w:w="9532" w:type="dxa"/>
            <w:gridSpan w:val="4"/>
            <w:shd w:val="clear" w:color="auto" w:fill="D9D9D9" w:themeFill="background1" w:themeFillShade="D9"/>
            <w:vAlign w:val="center"/>
          </w:tcPr>
          <w:p w14:paraId="14D5BD74" w14:textId="77777777" w:rsidR="00EB52A5" w:rsidRPr="007324BD" w:rsidRDefault="000E3612" w:rsidP="00574303">
            <w:pPr>
              <w:pStyle w:val="Heading2"/>
            </w:pPr>
            <w:r>
              <w:t>Payment method</w:t>
            </w:r>
          </w:p>
        </w:tc>
      </w:tr>
      <w:tr w:rsidR="00EB52A5" w:rsidRPr="007324BD" w14:paraId="6EB70EE4" w14:textId="77777777" w:rsidTr="000C327F">
        <w:trPr>
          <w:cantSplit/>
          <w:trHeight w:val="259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14:paraId="1AD4BF2E" w14:textId="77777777" w:rsidR="00EB52A5" w:rsidRPr="007324BD" w:rsidRDefault="00AD7599" w:rsidP="00326F1B">
            <w:r>
              <w:t xml:space="preserve">Cash   </w:t>
            </w: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                              </w:t>
            </w:r>
            <w:proofErr w:type="spellStart"/>
            <w:r>
              <w:t>Eftpos</w:t>
            </w:r>
            <w:proofErr w:type="spellEnd"/>
            <w:r>
              <w:t xml:space="preserve">     </w:t>
            </w: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                             </w:t>
            </w:r>
            <w:proofErr w:type="spellStart"/>
            <w:r>
              <w:t>Cheque</w:t>
            </w:r>
            <w:proofErr w:type="spellEnd"/>
            <w:r>
              <w:t xml:space="preserve">     </w:t>
            </w: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                         Credit   </w:t>
            </w:r>
            <w:r>
              <w:rPr>
                <w:rFonts w:ascii="MS Gothic" w:eastAsia="MS Gothic" w:hAnsi="MS Gothic" w:hint="eastAsia"/>
              </w:rPr>
              <w:t>☐</w:t>
            </w:r>
          </w:p>
        </w:tc>
      </w:tr>
      <w:tr w:rsidR="009C7D71" w:rsidRPr="007324BD" w14:paraId="1FF6E8D0" w14:textId="77777777" w:rsidTr="00C670E0">
        <w:trPr>
          <w:cantSplit/>
          <w:trHeight w:val="259"/>
          <w:jc w:val="center"/>
        </w:trPr>
        <w:tc>
          <w:tcPr>
            <w:tcW w:w="6296" w:type="dxa"/>
            <w:gridSpan w:val="3"/>
            <w:shd w:val="clear" w:color="auto" w:fill="auto"/>
            <w:vAlign w:val="center"/>
          </w:tcPr>
          <w:p w14:paraId="7FC33018" w14:textId="025654D9" w:rsidR="00E630EB" w:rsidRPr="007324BD" w:rsidRDefault="00022FF2" w:rsidP="00326F1B">
            <w:r>
              <w:t>Number on credit card</w:t>
            </w:r>
            <w:r w:rsidR="001D2340">
              <w:t>:</w:t>
            </w:r>
          </w:p>
        </w:tc>
        <w:tc>
          <w:tcPr>
            <w:tcW w:w="3236" w:type="dxa"/>
            <w:shd w:val="clear" w:color="auto" w:fill="auto"/>
            <w:vAlign w:val="center"/>
          </w:tcPr>
          <w:p w14:paraId="7E18FEE1" w14:textId="144C5858" w:rsidR="00E630EB" w:rsidRPr="007324BD" w:rsidRDefault="00022FF2" w:rsidP="00326F1B">
            <w:r>
              <w:t>Name on credit card:</w:t>
            </w:r>
          </w:p>
        </w:tc>
      </w:tr>
      <w:tr w:rsidR="00C92FF3" w:rsidRPr="007324BD" w14:paraId="1DE4A9AD" w14:textId="77777777" w:rsidTr="00C670E0">
        <w:trPr>
          <w:cantSplit/>
          <w:trHeight w:val="259"/>
          <w:jc w:val="center"/>
        </w:trPr>
        <w:tc>
          <w:tcPr>
            <w:tcW w:w="3391" w:type="dxa"/>
            <w:shd w:val="clear" w:color="auto" w:fill="auto"/>
            <w:vAlign w:val="center"/>
          </w:tcPr>
          <w:p w14:paraId="5E4E3CC4" w14:textId="546E03F6" w:rsidR="00EB52A5" w:rsidRPr="007324BD" w:rsidRDefault="00022FF2" w:rsidP="00326F1B">
            <w:r>
              <w:t>Expiry</w:t>
            </w:r>
            <w:r w:rsidR="001D2340">
              <w:t>:</w:t>
            </w:r>
          </w:p>
        </w:tc>
        <w:tc>
          <w:tcPr>
            <w:tcW w:w="2905" w:type="dxa"/>
            <w:gridSpan w:val="2"/>
            <w:shd w:val="clear" w:color="auto" w:fill="auto"/>
            <w:vAlign w:val="center"/>
          </w:tcPr>
          <w:p w14:paraId="7A7E16CC" w14:textId="4EF66DAF" w:rsidR="00EB52A5" w:rsidRPr="007324BD" w:rsidRDefault="00022FF2" w:rsidP="00326F1B">
            <w:r>
              <w:t>CVC/Security code</w:t>
            </w:r>
            <w:r w:rsidR="001D2340">
              <w:t>:</w:t>
            </w:r>
          </w:p>
        </w:tc>
        <w:tc>
          <w:tcPr>
            <w:tcW w:w="3236" w:type="dxa"/>
            <w:shd w:val="clear" w:color="auto" w:fill="auto"/>
            <w:vAlign w:val="center"/>
          </w:tcPr>
          <w:p w14:paraId="523D8A04" w14:textId="5EDABED8" w:rsidR="00EB52A5" w:rsidRPr="007324BD" w:rsidRDefault="00EB52A5" w:rsidP="00326F1B"/>
        </w:tc>
      </w:tr>
      <w:tr w:rsidR="00C92FF3" w:rsidRPr="007324BD" w14:paraId="61C8324B" w14:textId="77777777" w:rsidTr="00C670E0">
        <w:trPr>
          <w:cantSplit/>
          <w:trHeight w:val="259"/>
          <w:jc w:val="center"/>
        </w:trPr>
        <w:tc>
          <w:tcPr>
            <w:tcW w:w="3391" w:type="dxa"/>
            <w:shd w:val="clear" w:color="auto" w:fill="auto"/>
            <w:vAlign w:val="center"/>
          </w:tcPr>
          <w:p w14:paraId="684E0CBD" w14:textId="70C175DC" w:rsidR="00EB52A5" w:rsidRPr="007324BD" w:rsidRDefault="00EB52A5" w:rsidP="00326F1B"/>
        </w:tc>
        <w:tc>
          <w:tcPr>
            <w:tcW w:w="2905" w:type="dxa"/>
            <w:gridSpan w:val="2"/>
            <w:shd w:val="clear" w:color="auto" w:fill="auto"/>
            <w:vAlign w:val="center"/>
          </w:tcPr>
          <w:p w14:paraId="154BA606" w14:textId="48D37860" w:rsidR="00EB52A5" w:rsidRPr="007324BD" w:rsidRDefault="00EB52A5" w:rsidP="00326F1B"/>
        </w:tc>
        <w:tc>
          <w:tcPr>
            <w:tcW w:w="3236" w:type="dxa"/>
            <w:shd w:val="clear" w:color="auto" w:fill="auto"/>
            <w:vAlign w:val="center"/>
          </w:tcPr>
          <w:p w14:paraId="122CF538" w14:textId="08D8505F" w:rsidR="00EB52A5" w:rsidRPr="007324BD" w:rsidRDefault="00EB52A5" w:rsidP="00326F1B"/>
        </w:tc>
      </w:tr>
      <w:tr w:rsidR="009C7D71" w:rsidRPr="007324BD" w14:paraId="778B1999" w14:textId="77777777" w:rsidTr="00C670E0">
        <w:trPr>
          <w:cantSplit/>
          <w:trHeight w:val="259"/>
          <w:jc w:val="center"/>
        </w:trPr>
        <w:tc>
          <w:tcPr>
            <w:tcW w:w="3391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83E55FD" w14:textId="1D08AC2A" w:rsidR="00E630EB" w:rsidRPr="007324BD" w:rsidRDefault="00E630EB" w:rsidP="00326F1B"/>
        </w:tc>
        <w:tc>
          <w:tcPr>
            <w:tcW w:w="2905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A75B694" w14:textId="45D87B8D" w:rsidR="00E630EB" w:rsidRPr="007324BD" w:rsidRDefault="00E630EB" w:rsidP="00326F1B"/>
        </w:tc>
        <w:tc>
          <w:tcPr>
            <w:tcW w:w="3236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0EA4CA4" w14:textId="6D8FEF33" w:rsidR="00E630EB" w:rsidRPr="007324BD" w:rsidRDefault="00E630EB" w:rsidP="00326F1B"/>
        </w:tc>
      </w:tr>
      <w:tr w:rsidR="00415F5F" w:rsidRPr="007324BD" w14:paraId="0131496C" w14:textId="77777777" w:rsidTr="000C327F">
        <w:trPr>
          <w:cantSplit/>
          <w:trHeight w:val="288"/>
          <w:jc w:val="center"/>
        </w:trPr>
        <w:tc>
          <w:tcPr>
            <w:tcW w:w="9532" w:type="dxa"/>
            <w:gridSpan w:val="4"/>
            <w:shd w:val="clear" w:color="auto" w:fill="D9D9D9" w:themeFill="background1" w:themeFillShade="D9"/>
            <w:vAlign w:val="center"/>
          </w:tcPr>
          <w:p w14:paraId="2E62039C" w14:textId="07240711" w:rsidR="00415F5F" w:rsidRPr="007324BD" w:rsidRDefault="00022FF2" w:rsidP="00574303">
            <w:pPr>
              <w:pStyle w:val="Heading2"/>
            </w:pPr>
            <w:r>
              <w:t>Check out</w:t>
            </w:r>
          </w:p>
        </w:tc>
      </w:tr>
      <w:tr w:rsidR="009C7D71" w:rsidRPr="007324BD" w14:paraId="61208002" w14:textId="77777777" w:rsidTr="00C670E0">
        <w:trPr>
          <w:cantSplit/>
          <w:trHeight w:val="259"/>
          <w:jc w:val="center"/>
        </w:trPr>
        <w:tc>
          <w:tcPr>
            <w:tcW w:w="3391" w:type="dxa"/>
            <w:shd w:val="clear" w:color="auto" w:fill="auto"/>
            <w:vAlign w:val="center"/>
          </w:tcPr>
          <w:p w14:paraId="5ADA6E3A" w14:textId="77777777" w:rsidR="000077BD" w:rsidRPr="007324BD" w:rsidRDefault="00DC6F1A" w:rsidP="00326F1B">
            <w:r>
              <w:t>Cash</w:t>
            </w:r>
            <w:r w:rsidR="0071247D">
              <w:t xml:space="preserve"> </w:t>
            </w:r>
          </w:p>
        </w:tc>
        <w:tc>
          <w:tcPr>
            <w:tcW w:w="2905" w:type="dxa"/>
            <w:gridSpan w:val="2"/>
            <w:shd w:val="clear" w:color="auto" w:fill="auto"/>
            <w:vAlign w:val="center"/>
          </w:tcPr>
          <w:p w14:paraId="08C3978B" w14:textId="77777777" w:rsidR="000077BD" w:rsidRPr="007324BD" w:rsidRDefault="0071247D" w:rsidP="00326F1B">
            <w:proofErr w:type="spellStart"/>
            <w:r>
              <w:t>Cheque</w:t>
            </w:r>
            <w:proofErr w:type="spellEnd"/>
          </w:p>
        </w:tc>
        <w:tc>
          <w:tcPr>
            <w:tcW w:w="3236" w:type="dxa"/>
            <w:shd w:val="clear" w:color="auto" w:fill="auto"/>
            <w:vAlign w:val="center"/>
          </w:tcPr>
          <w:p w14:paraId="529960B9" w14:textId="77777777" w:rsidR="000077BD" w:rsidRPr="007324BD" w:rsidRDefault="0071247D" w:rsidP="00326F1B">
            <w:proofErr w:type="spellStart"/>
            <w:r>
              <w:t>Eftpos</w:t>
            </w:r>
            <w:proofErr w:type="spellEnd"/>
          </w:p>
        </w:tc>
      </w:tr>
      <w:tr w:rsidR="009C7D71" w:rsidRPr="007324BD" w14:paraId="7C4D9A54" w14:textId="77777777" w:rsidTr="00C670E0">
        <w:trPr>
          <w:cantSplit/>
          <w:trHeight w:val="259"/>
          <w:jc w:val="center"/>
        </w:trPr>
        <w:tc>
          <w:tcPr>
            <w:tcW w:w="3391" w:type="dxa"/>
            <w:shd w:val="clear" w:color="auto" w:fill="auto"/>
            <w:vAlign w:val="center"/>
          </w:tcPr>
          <w:p w14:paraId="36DBAEA9" w14:textId="77777777" w:rsidR="000077BD" w:rsidRPr="007324BD" w:rsidRDefault="000077BD" w:rsidP="00326F1B"/>
        </w:tc>
        <w:tc>
          <w:tcPr>
            <w:tcW w:w="2905" w:type="dxa"/>
            <w:gridSpan w:val="2"/>
            <w:shd w:val="clear" w:color="auto" w:fill="auto"/>
            <w:vAlign w:val="center"/>
          </w:tcPr>
          <w:p w14:paraId="24C84C62" w14:textId="77777777" w:rsidR="000077BD" w:rsidRPr="007324BD" w:rsidRDefault="000077BD" w:rsidP="00326F1B"/>
        </w:tc>
        <w:tc>
          <w:tcPr>
            <w:tcW w:w="3236" w:type="dxa"/>
            <w:shd w:val="clear" w:color="auto" w:fill="auto"/>
            <w:vAlign w:val="center"/>
          </w:tcPr>
          <w:p w14:paraId="33270DEA" w14:textId="77777777" w:rsidR="000077BD" w:rsidRPr="007324BD" w:rsidRDefault="000077BD" w:rsidP="00326F1B"/>
        </w:tc>
      </w:tr>
      <w:tr w:rsidR="009C7D71" w:rsidRPr="007324BD" w14:paraId="3CBEF3E3" w14:textId="77777777" w:rsidTr="00C670E0">
        <w:trPr>
          <w:cantSplit/>
          <w:trHeight w:val="259"/>
          <w:jc w:val="center"/>
        </w:trPr>
        <w:tc>
          <w:tcPr>
            <w:tcW w:w="3391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8267DEE" w14:textId="77777777" w:rsidR="000077BD" w:rsidRPr="007324BD" w:rsidRDefault="000077BD" w:rsidP="00326F1B"/>
        </w:tc>
        <w:tc>
          <w:tcPr>
            <w:tcW w:w="2905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7B9DF38" w14:textId="77777777" w:rsidR="000077BD" w:rsidRPr="007324BD" w:rsidRDefault="000077BD" w:rsidP="00326F1B"/>
        </w:tc>
        <w:tc>
          <w:tcPr>
            <w:tcW w:w="3236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0B50CF6" w14:textId="77777777" w:rsidR="000077BD" w:rsidRPr="007324BD" w:rsidRDefault="000077BD" w:rsidP="00326F1B"/>
        </w:tc>
      </w:tr>
      <w:tr w:rsidR="00F242E0" w:rsidRPr="007324BD" w14:paraId="679AE7A7" w14:textId="77777777" w:rsidTr="000C327F">
        <w:trPr>
          <w:cantSplit/>
          <w:trHeight w:val="288"/>
          <w:jc w:val="center"/>
        </w:trPr>
        <w:tc>
          <w:tcPr>
            <w:tcW w:w="9532" w:type="dxa"/>
            <w:gridSpan w:val="4"/>
            <w:shd w:val="clear" w:color="auto" w:fill="D9D9D9" w:themeFill="background1" w:themeFillShade="D9"/>
            <w:vAlign w:val="center"/>
          </w:tcPr>
          <w:p w14:paraId="049F1FFD" w14:textId="77777777" w:rsidR="00F242E0" w:rsidRPr="00BC0F25" w:rsidRDefault="00E75ECC" w:rsidP="00BC0F25">
            <w:pPr>
              <w:pStyle w:val="Heading2"/>
            </w:pPr>
            <w:r>
              <w:t>Payment</w:t>
            </w:r>
          </w:p>
        </w:tc>
      </w:tr>
      <w:tr w:rsidR="00032E90" w:rsidRPr="007324BD" w14:paraId="31045934" w14:textId="77777777" w:rsidTr="000C327F">
        <w:trPr>
          <w:cantSplit/>
          <w:trHeight w:val="259"/>
          <w:jc w:val="center"/>
        </w:trPr>
        <w:tc>
          <w:tcPr>
            <w:tcW w:w="4666" w:type="dxa"/>
            <w:gridSpan w:val="2"/>
            <w:shd w:val="clear" w:color="auto" w:fill="auto"/>
            <w:vAlign w:val="center"/>
          </w:tcPr>
          <w:p w14:paraId="3CB5DB18" w14:textId="77777777" w:rsidR="00032E90" w:rsidRPr="007324BD" w:rsidRDefault="00032E90" w:rsidP="00326F1B">
            <w:r w:rsidRPr="007324BD">
              <w:t>Name</w:t>
            </w:r>
          </w:p>
        </w:tc>
        <w:tc>
          <w:tcPr>
            <w:tcW w:w="4866" w:type="dxa"/>
            <w:gridSpan w:val="2"/>
            <w:shd w:val="clear" w:color="auto" w:fill="auto"/>
            <w:vAlign w:val="center"/>
          </w:tcPr>
          <w:p w14:paraId="27A2F100" w14:textId="77777777" w:rsidR="00032E90" w:rsidRPr="007324BD" w:rsidRDefault="00032E90" w:rsidP="00326F1B">
            <w:r w:rsidRPr="007324BD">
              <w:t>Name</w:t>
            </w:r>
          </w:p>
        </w:tc>
      </w:tr>
      <w:tr w:rsidR="00032E90" w:rsidRPr="007324BD" w14:paraId="3A8F30E6" w14:textId="77777777" w:rsidTr="000C327F">
        <w:trPr>
          <w:cantSplit/>
          <w:trHeight w:val="259"/>
          <w:jc w:val="center"/>
        </w:trPr>
        <w:tc>
          <w:tcPr>
            <w:tcW w:w="4666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EDEEF51" w14:textId="77777777" w:rsidR="00032E90" w:rsidRPr="007324BD" w:rsidRDefault="005314CE" w:rsidP="00326F1B">
            <w:r>
              <w:t>Name</w:t>
            </w:r>
          </w:p>
        </w:tc>
        <w:tc>
          <w:tcPr>
            <w:tcW w:w="4866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98FBE96" w14:textId="77777777" w:rsidR="00032E90" w:rsidRPr="007324BD" w:rsidRDefault="005314CE" w:rsidP="00326F1B">
            <w:r>
              <w:t>Name</w:t>
            </w:r>
          </w:p>
        </w:tc>
      </w:tr>
      <w:tr w:rsidR="005314CE" w:rsidRPr="007324BD" w14:paraId="7E637D12" w14:textId="77777777" w:rsidTr="000C327F">
        <w:trPr>
          <w:cantSplit/>
          <w:trHeight w:val="288"/>
          <w:jc w:val="center"/>
        </w:trPr>
        <w:tc>
          <w:tcPr>
            <w:tcW w:w="9532" w:type="dxa"/>
            <w:gridSpan w:val="4"/>
            <w:shd w:val="clear" w:color="auto" w:fill="D9D9D9" w:themeFill="background1" w:themeFillShade="D9"/>
            <w:vAlign w:val="center"/>
          </w:tcPr>
          <w:p w14:paraId="2253A812" w14:textId="77777777" w:rsidR="005314CE" w:rsidRPr="007324BD" w:rsidRDefault="005314CE" w:rsidP="005314CE">
            <w:pPr>
              <w:pStyle w:val="Heading2"/>
            </w:pPr>
            <w:r>
              <w:t>Signatures</w:t>
            </w:r>
          </w:p>
        </w:tc>
      </w:tr>
      <w:tr w:rsidR="005D4280" w:rsidRPr="007324BD" w14:paraId="3864061D" w14:textId="77777777" w:rsidTr="000C327F">
        <w:trPr>
          <w:cantSplit/>
          <w:trHeight w:val="576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14:paraId="49C22721" w14:textId="77777777" w:rsidR="005D4280" w:rsidRPr="007324BD" w:rsidRDefault="005D4280" w:rsidP="00326F1B">
            <w:r w:rsidRPr="007324BD">
              <w:t xml:space="preserve">I authorize the </w:t>
            </w:r>
            <w:r w:rsidR="000077BD" w:rsidRPr="007324BD">
              <w:t>verification of</w:t>
            </w:r>
            <w:r w:rsidRPr="007324BD">
              <w:t xml:space="preserve"> the information provided on this form as to my credit and employment</w:t>
            </w:r>
            <w:r w:rsidR="000077BD" w:rsidRPr="007324BD">
              <w:t>. I have received a copy of this application</w:t>
            </w:r>
            <w:r w:rsidR="00E33A75" w:rsidRPr="007324BD">
              <w:t>.</w:t>
            </w:r>
          </w:p>
        </w:tc>
      </w:tr>
      <w:tr w:rsidR="005D4280" w:rsidRPr="007324BD" w14:paraId="0A82972F" w14:textId="77777777" w:rsidTr="00C670E0">
        <w:trPr>
          <w:cantSplit/>
          <w:trHeight w:val="259"/>
          <w:jc w:val="center"/>
        </w:trPr>
        <w:tc>
          <w:tcPr>
            <w:tcW w:w="6296" w:type="dxa"/>
            <w:gridSpan w:val="3"/>
            <w:shd w:val="clear" w:color="auto" w:fill="auto"/>
            <w:vAlign w:val="center"/>
          </w:tcPr>
          <w:p w14:paraId="704B5A4D" w14:textId="77777777" w:rsidR="005D4280" w:rsidRPr="007324BD" w:rsidRDefault="005D4280" w:rsidP="00326F1B">
            <w:r w:rsidRPr="007324BD">
              <w:t xml:space="preserve">Signature of </w:t>
            </w:r>
            <w:r w:rsidR="001D2340">
              <w:t>a</w:t>
            </w:r>
            <w:r w:rsidRPr="007324BD">
              <w:t>pplicant</w:t>
            </w:r>
            <w:r w:rsidR="001D2340">
              <w:t>:</w:t>
            </w:r>
          </w:p>
        </w:tc>
        <w:tc>
          <w:tcPr>
            <w:tcW w:w="3236" w:type="dxa"/>
            <w:shd w:val="clear" w:color="auto" w:fill="auto"/>
            <w:vAlign w:val="center"/>
          </w:tcPr>
          <w:p w14:paraId="15D43F06" w14:textId="77777777" w:rsidR="005D4280" w:rsidRPr="007324BD" w:rsidRDefault="005D4280" w:rsidP="00326F1B">
            <w:r w:rsidRPr="007324BD">
              <w:t>Date</w:t>
            </w:r>
            <w:r w:rsidR="001D2340">
              <w:t>:</w:t>
            </w:r>
          </w:p>
        </w:tc>
      </w:tr>
      <w:tr w:rsidR="005D4280" w:rsidRPr="007324BD" w14:paraId="2A1BD2AA" w14:textId="77777777" w:rsidTr="00C670E0">
        <w:trPr>
          <w:cantSplit/>
          <w:trHeight w:val="259"/>
          <w:jc w:val="center"/>
        </w:trPr>
        <w:tc>
          <w:tcPr>
            <w:tcW w:w="6296" w:type="dxa"/>
            <w:gridSpan w:val="3"/>
            <w:shd w:val="clear" w:color="auto" w:fill="auto"/>
            <w:vAlign w:val="center"/>
          </w:tcPr>
          <w:p w14:paraId="4EEE9CEC" w14:textId="77777777" w:rsidR="005D4280" w:rsidRPr="007324BD" w:rsidRDefault="000077BD" w:rsidP="00326F1B">
            <w:r w:rsidRPr="007324BD">
              <w:t xml:space="preserve">Signature of </w:t>
            </w:r>
            <w:r w:rsidR="001D2340">
              <w:t>spouse</w:t>
            </w:r>
            <w:r w:rsidR="00032E90" w:rsidRPr="007324BD">
              <w:t xml:space="preserve"> </w:t>
            </w:r>
            <w:r w:rsidR="001D2340" w:rsidRPr="000E2704">
              <w:rPr>
                <w:rStyle w:val="ItalicsChar"/>
              </w:rPr>
              <w:t>(</w:t>
            </w:r>
            <w:r w:rsidR="00032E90" w:rsidRPr="005314CE">
              <w:rPr>
                <w:rStyle w:val="ItalicsChar"/>
              </w:rPr>
              <w:t xml:space="preserve">only if for a joint </w:t>
            </w:r>
            <w:r w:rsidR="00032E90" w:rsidRPr="000E2704">
              <w:rPr>
                <w:rStyle w:val="ItalicsChar"/>
              </w:rPr>
              <w:t>membership</w:t>
            </w:r>
            <w:r w:rsidR="001D2340" w:rsidRPr="000E2704">
              <w:rPr>
                <w:rStyle w:val="ItalicsChar"/>
              </w:rPr>
              <w:t>)</w:t>
            </w:r>
            <w:r w:rsidR="001D2340">
              <w:rPr>
                <w:rStyle w:val="ItalicsChar"/>
              </w:rPr>
              <w:t>:</w:t>
            </w:r>
          </w:p>
        </w:tc>
        <w:tc>
          <w:tcPr>
            <w:tcW w:w="3236" w:type="dxa"/>
            <w:shd w:val="clear" w:color="auto" w:fill="auto"/>
            <w:vAlign w:val="center"/>
          </w:tcPr>
          <w:p w14:paraId="3306E213" w14:textId="77777777" w:rsidR="005D4280" w:rsidRPr="007324BD" w:rsidRDefault="005D4280" w:rsidP="00326F1B">
            <w:r w:rsidRPr="007324BD">
              <w:t>Date</w:t>
            </w:r>
            <w:r w:rsidR="001D2340">
              <w:t>:</w:t>
            </w:r>
          </w:p>
        </w:tc>
      </w:tr>
    </w:tbl>
    <w:p w14:paraId="086D7C7B" w14:textId="77777777" w:rsidR="00415F5F" w:rsidRPr="007324BD" w:rsidRDefault="00415F5F" w:rsidP="009C7D71"/>
    <w:sectPr w:rsidR="00415F5F" w:rsidRPr="007324BD" w:rsidSect="00400969">
      <w:footerReference w:type="default" r:id="rId8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10375" w14:textId="77777777" w:rsidR="00E453E9" w:rsidRDefault="00E453E9">
      <w:r>
        <w:separator/>
      </w:r>
    </w:p>
  </w:endnote>
  <w:endnote w:type="continuationSeparator" w:id="0">
    <w:p w14:paraId="51CA7F9F" w14:textId="77777777" w:rsidR="00E453E9" w:rsidRDefault="00E4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E3A96" w14:textId="77777777" w:rsidR="000E2704" w:rsidRDefault="000E2704" w:rsidP="00EB52A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DF220" w14:textId="77777777" w:rsidR="00E453E9" w:rsidRDefault="00E453E9">
      <w:r>
        <w:separator/>
      </w:r>
    </w:p>
  </w:footnote>
  <w:footnote w:type="continuationSeparator" w:id="0">
    <w:p w14:paraId="5BB775C4" w14:textId="77777777" w:rsidR="00E453E9" w:rsidRDefault="00E45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E9"/>
    <w:rsid w:val="000077BD"/>
    <w:rsid w:val="00017DD1"/>
    <w:rsid w:val="00022FF2"/>
    <w:rsid w:val="00032E90"/>
    <w:rsid w:val="000332AD"/>
    <w:rsid w:val="000447ED"/>
    <w:rsid w:val="00085333"/>
    <w:rsid w:val="000C0676"/>
    <w:rsid w:val="000C327F"/>
    <w:rsid w:val="000C3395"/>
    <w:rsid w:val="000E2704"/>
    <w:rsid w:val="000E3612"/>
    <w:rsid w:val="0011649E"/>
    <w:rsid w:val="0016303A"/>
    <w:rsid w:val="00190F40"/>
    <w:rsid w:val="001C6E78"/>
    <w:rsid w:val="001D2340"/>
    <w:rsid w:val="001F7A95"/>
    <w:rsid w:val="00240AF1"/>
    <w:rsid w:val="0024648C"/>
    <w:rsid w:val="002602F0"/>
    <w:rsid w:val="002C0936"/>
    <w:rsid w:val="00326F1B"/>
    <w:rsid w:val="00341A34"/>
    <w:rsid w:val="00384215"/>
    <w:rsid w:val="003C4E60"/>
    <w:rsid w:val="00400969"/>
    <w:rsid w:val="004035E6"/>
    <w:rsid w:val="00415F5F"/>
    <w:rsid w:val="0042038C"/>
    <w:rsid w:val="00461DCB"/>
    <w:rsid w:val="00491A66"/>
    <w:rsid w:val="004B66C1"/>
    <w:rsid w:val="004D64E0"/>
    <w:rsid w:val="005314CE"/>
    <w:rsid w:val="00532E88"/>
    <w:rsid w:val="005360D4"/>
    <w:rsid w:val="0054754E"/>
    <w:rsid w:val="0056338C"/>
    <w:rsid w:val="00574303"/>
    <w:rsid w:val="005D4280"/>
    <w:rsid w:val="005F422F"/>
    <w:rsid w:val="00616028"/>
    <w:rsid w:val="006638AD"/>
    <w:rsid w:val="00671993"/>
    <w:rsid w:val="00682713"/>
    <w:rsid w:val="0071247D"/>
    <w:rsid w:val="00722DE8"/>
    <w:rsid w:val="007324BD"/>
    <w:rsid w:val="00733AC6"/>
    <w:rsid w:val="007344B3"/>
    <w:rsid w:val="007352E9"/>
    <w:rsid w:val="007543A4"/>
    <w:rsid w:val="00770EEA"/>
    <w:rsid w:val="007E3D81"/>
    <w:rsid w:val="00850FE1"/>
    <w:rsid w:val="008658E6"/>
    <w:rsid w:val="00884CA6"/>
    <w:rsid w:val="00887861"/>
    <w:rsid w:val="00900794"/>
    <w:rsid w:val="00932D09"/>
    <w:rsid w:val="009622B2"/>
    <w:rsid w:val="009C7D71"/>
    <w:rsid w:val="009F58BB"/>
    <w:rsid w:val="00A41E64"/>
    <w:rsid w:val="00A4373B"/>
    <w:rsid w:val="00A83D5E"/>
    <w:rsid w:val="00AD7599"/>
    <w:rsid w:val="00AE1F72"/>
    <w:rsid w:val="00B04903"/>
    <w:rsid w:val="00B12708"/>
    <w:rsid w:val="00B41C69"/>
    <w:rsid w:val="00B96D9F"/>
    <w:rsid w:val="00BB32D8"/>
    <w:rsid w:val="00BC0F25"/>
    <w:rsid w:val="00BE09D6"/>
    <w:rsid w:val="00C10FF1"/>
    <w:rsid w:val="00C30E55"/>
    <w:rsid w:val="00C5090B"/>
    <w:rsid w:val="00C63324"/>
    <w:rsid w:val="00C670E0"/>
    <w:rsid w:val="00C81188"/>
    <w:rsid w:val="00C92FF3"/>
    <w:rsid w:val="00CB5E53"/>
    <w:rsid w:val="00CB5E99"/>
    <w:rsid w:val="00CC6A22"/>
    <w:rsid w:val="00CC7CB7"/>
    <w:rsid w:val="00D02133"/>
    <w:rsid w:val="00D21FCD"/>
    <w:rsid w:val="00D34CBE"/>
    <w:rsid w:val="00D461ED"/>
    <w:rsid w:val="00D53D61"/>
    <w:rsid w:val="00D66A94"/>
    <w:rsid w:val="00DA5F94"/>
    <w:rsid w:val="00DC6437"/>
    <w:rsid w:val="00DC6F1A"/>
    <w:rsid w:val="00DD2A14"/>
    <w:rsid w:val="00DF1BA0"/>
    <w:rsid w:val="00E33A75"/>
    <w:rsid w:val="00E33DC8"/>
    <w:rsid w:val="00E453E9"/>
    <w:rsid w:val="00E630EB"/>
    <w:rsid w:val="00E75AE6"/>
    <w:rsid w:val="00E75ECC"/>
    <w:rsid w:val="00E80215"/>
    <w:rsid w:val="00EA353A"/>
    <w:rsid w:val="00EB52A5"/>
    <w:rsid w:val="00EC655E"/>
    <w:rsid w:val="00EE33CA"/>
    <w:rsid w:val="00F04B9B"/>
    <w:rsid w:val="00F0626A"/>
    <w:rsid w:val="00F149CC"/>
    <w:rsid w:val="00F242E0"/>
    <w:rsid w:val="00F46364"/>
    <w:rsid w:val="00F7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CCB06"/>
  <w15:docId w15:val="{1F94E640-524C-44A5-A72C-989644C3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0E0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400969"/>
    <w:pPr>
      <w:jc w:val="center"/>
      <w:outlineLvl w:val="0"/>
    </w:pPr>
    <w:rPr>
      <w:rFonts w:asciiTheme="majorHAnsi" w:hAnsiTheme="majorHAnsi"/>
      <w:b/>
      <w:caps/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qFormat/>
    <w:rsid w:val="00400969"/>
    <w:pPr>
      <w:jc w:val="center"/>
      <w:outlineLvl w:val="1"/>
    </w:pPr>
    <w:rPr>
      <w:rFonts w:asciiTheme="majorHAnsi" w:hAnsiTheme="majorHAnsi"/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unhideWhenUsed/>
    <w:rsid w:val="00400969"/>
    <w:rPr>
      <w:i/>
      <w:sz w:val="14"/>
    </w:rPr>
  </w:style>
  <w:style w:type="character" w:customStyle="1" w:styleId="ItalicsChar">
    <w:name w:val="Italics Char"/>
    <w:basedOn w:val="DefaultParagraphFont"/>
    <w:link w:val="Italics"/>
    <w:rsid w:val="00400969"/>
    <w:rPr>
      <w:rFonts w:asciiTheme="minorHAnsi" w:hAnsiTheme="minorHAnsi"/>
      <w:i/>
      <w:sz w:val="14"/>
      <w:szCs w:val="24"/>
    </w:rPr>
  </w:style>
  <w:style w:type="paragraph" w:styleId="BalloonText">
    <w:name w:val="Balloon Text"/>
    <w:basedOn w:val="Normal"/>
    <w:semiHidden/>
    <w:unhideWhenUsed/>
    <w:rsid w:val="007324BD"/>
    <w:rPr>
      <w:rFonts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00969"/>
    <w:rPr>
      <w:rFonts w:asciiTheme="majorHAnsi" w:hAnsiTheme="majorHAnsi"/>
      <w:b/>
      <w:caps/>
      <w:color w:val="FFFFFF" w:themeColor="background1"/>
      <w:sz w:val="24"/>
      <w:szCs w:val="24"/>
    </w:rPr>
  </w:style>
  <w:style w:type="character" w:customStyle="1" w:styleId="Heading2Char">
    <w:name w:val="Heading 2 Char"/>
    <w:basedOn w:val="Heading1Char"/>
    <w:link w:val="Heading2"/>
    <w:rsid w:val="00400969"/>
    <w:rPr>
      <w:rFonts w:asciiTheme="majorHAnsi" w:hAnsiTheme="majorHAnsi"/>
      <w:b/>
      <w:caps/>
      <w:color w:val="FFFFFF" w:themeColor="background1"/>
      <w:sz w:val="16"/>
      <w:szCs w:val="16"/>
    </w:rPr>
  </w:style>
  <w:style w:type="paragraph" w:styleId="NoSpacing">
    <w:name w:val="No Spacing"/>
    <w:uiPriority w:val="1"/>
    <w:unhideWhenUsed/>
    <w:qFormat/>
    <w:rsid w:val="000E3612"/>
    <w:rPr>
      <w:rFonts w:asciiTheme="minorHAnsi" w:eastAsiaTheme="minorEastAsia" w:hAnsiTheme="minorHAnsi" w:cstheme="minorBidi"/>
      <w:spacing w:val="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re\AppData\Roaming\Microsoft\Templates\Membership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133FFAA-C3C8-4337-A182-5E397BA2E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Membership application form</Template>
  <TotalTime>1</TotalTime>
  <Pages>2</Pages>
  <Words>143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application form</vt:lpstr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application form</dc:title>
  <dc:creator>Kere Rei</dc:creator>
  <cp:keywords/>
  <cp:lastModifiedBy>Keri Solomon</cp:lastModifiedBy>
  <cp:revision>2</cp:revision>
  <cp:lastPrinted>2004-01-19T19:27:00Z</cp:lastPrinted>
  <dcterms:created xsi:type="dcterms:W3CDTF">2016-08-03T01:37:00Z</dcterms:created>
  <dcterms:modified xsi:type="dcterms:W3CDTF">2016-08-03T01:37:00Z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TC010186281033</vt:lpwstr>
  </property>
</Properties>
</file>